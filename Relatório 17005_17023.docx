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7CB19BB4" w:rsidR="002F46F2" w:rsidRPr="000D7293" w:rsidRDefault="0042106B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Trabalho Prático LP2</w:t>
      </w:r>
    </w:p>
    <w:p w14:paraId="73E24C3F" w14:textId="56126766" w:rsidR="002F46F2" w:rsidRPr="000D7293" w:rsidRDefault="00A43E91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Rui Costa, held</w:t>
      </w:r>
      <w:r w:rsidR="007C54FF">
        <w:rPr>
          <w:rFonts w:ascii="Cambria" w:hAnsi="Cambria" w:cs="Arial"/>
          <w:color w:val="365F91"/>
          <w:sz w:val="28"/>
          <w:szCs w:val="40"/>
          <w:lang w:val="pt-PT"/>
        </w:rPr>
        <w:t>e</w:t>
      </w:r>
      <w:r>
        <w:rPr>
          <w:rFonts w:ascii="Cambria" w:hAnsi="Cambria" w:cs="Arial"/>
          <w:color w:val="365F91"/>
          <w:sz w:val="28"/>
          <w:szCs w:val="40"/>
          <w:lang w:val="pt-PT"/>
        </w:rPr>
        <w:t>r</w:t>
      </w:r>
      <w:r w:rsidR="007C54FF">
        <w:rPr>
          <w:rFonts w:ascii="Cambria" w:hAnsi="Cambria" w:cs="Arial"/>
          <w:color w:val="365F91"/>
          <w:sz w:val="28"/>
          <w:szCs w:val="40"/>
          <w:lang w:val="pt-PT"/>
        </w:rPr>
        <w:t xml:space="preserve"> sá</w:t>
      </w:r>
    </w:p>
    <w:p w14:paraId="3D563ED5" w14:textId="711A7819" w:rsidR="00535585" w:rsidRPr="000D7293" w:rsidRDefault="007C54FF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17005, 17023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0508125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7C54FF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7C54FF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DD49010" w14:textId="46C3C4D0" w:rsidR="007A251A" w:rsidRDefault="002F46F2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DA32F4">
        <w:rPr>
          <w:noProof/>
          <w:lang w:val="pt-PT"/>
        </w:rPr>
        <w:t>Classes</w:t>
      </w:r>
      <w:r w:rsidR="007A251A" w:rsidRPr="003A5CCC">
        <w:rPr>
          <w:noProof/>
          <w:lang w:val="pt-PT"/>
        </w:rPr>
        <w:tab/>
      </w:r>
      <w:r w:rsidR="002852D4">
        <w:rPr>
          <w:noProof/>
          <w:lang w:val="pt-PT"/>
        </w:rPr>
        <w:t xml:space="preserve">   </w:t>
      </w:r>
      <w:r w:rsidR="007A251A"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 w:rsidR="007A251A">
        <w:rPr>
          <w:noProof/>
        </w:rPr>
      </w:r>
      <w:r w:rsidR="007A251A"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noProof/>
        </w:rPr>
        <w:fldChar w:fldCharType="end"/>
      </w:r>
    </w:p>
    <w:p w14:paraId="0EA7A310" w14:textId="5ADA390B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="00DA32F4">
        <w:rPr>
          <w:noProof/>
          <w:lang w:val="pt-PT"/>
        </w:rPr>
        <w:t>Classes Implementada</w:t>
      </w:r>
      <w:r w:rsidR="002852D4">
        <w:rPr>
          <w:noProof/>
          <w:lang w:val="pt-PT"/>
        </w:rPr>
        <w:t xml:space="preserve">s                                             </w:t>
      </w:r>
      <w:r w:rsidR="002852D4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_Toc285453403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502749FE" w14:textId="5CF599BD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971CC6">
        <w:rPr>
          <w:noProof/>
          <w:lang w:val="pt-PT"/>
        </w:rPr>
        <w:t>Objetivo das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75147A28" w14:textId="0F24B9B0" w:rsidR="007A251A" w:rsidRPr="002852D4" w:rsidRDefault="007A251A" w:rsidP="002852D4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2852D4">
        <w:rPr>
          <w:noProof/>
          <w:lang w:val="pt-PT"/>
        </w:rPr>
        <w:t>Diagrama de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_Toc285453406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2D9F4C04" w14:textId="2B3E9624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8B20AE">
        <w:rPr>
          <w:noProof/>
          <w:lang w:val="pt-PT"/>
        </w:rPr>
        <w:t>Collections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333F61E" w14:textId="715F8F5C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8B20AE">
        <w:rPr>
          <w:noProof/>
          <w:lang w:val="pt-PT"/>
        </w:rPr>
        <w:t>Métodos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_Toc285453408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0B75AD60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&lt;Conclusão ... 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3C88F280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Bibliografia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_Toc285453410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13</w:t>
      </w:r>
      <w:r>
        <w:rPr>
          <w:noProof/>
        </w:rPr>
        <w:fldChar w:fldCharType="end"/>
      </w:r>
    </w:p>
    <w:p w14:paraId="6CCBDBEF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Anexos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_Toc285453411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14</w:t>
      </w:r>
      <w:r>
        <w:rPr>
          <w:noProof/>
        </w:rPr>
        <w:fldChar w:fldCharType="end"/>
      </w:r>
    </w:p>
    <w:p w14:paraId="4EBE694D" w14:textId="49707C56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11837B8D" w14:textId="3A713C56" w:rsidR="003A5CCC" w:rsidRPr="00A67F51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20FFF0B5" w14:textId="079D44D0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 xml:space="preserve">Figura 1: </w:t>
      </w:r>
      <w:r w:rsidR="006F1F47">
        <w:rPr>
          <w:noProof/>
          <w:lang w:val="pt-PT"/>
        </w:rPr>
        <w:t>Diagrama de Classes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_Toc285452537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6B1ED4CD" w14:textId="77777777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25075F3E" w:rsidR="00D16BFC" w:rsidRPr="00093933" w:rsidRDefault="002306E8" w:rsidP="00C46D78">
      <w:pPr>
        <w:pStyle w:val="Ttulo1"/>
        <w:rPr>
          <w:sz w:val="36"/>
          <w:szCs w:val="36"/>
        </w:rPr>
      </w:pPr>
      <w:r w:rsidRPr="00093933">
        <w:rPr>
          <w:sz w:val="36"/>
          <w:szCs w:val="36"/>
        </w:rPr>
        <w:lastRenderedPageBreak/>
        <w:t>Classes</w:t>
      </w:r>
    </w:p>
    <w:p w14:paraId="73E9CB27" w14:textId="77777777" w:rsidR="003D1248" w:rsidRPr="000D7293" w:rsidRDefault="003D1248">
      <w:pPr>
        <w:rPr>
          <w:lang w:val="pt-PT"/>
        </w:rPr>
      </w:pPr>
    </w:p>
    <w:p w14:paraId="71BBF815" w14:textId="0F6E0A59" w:rsidR="002F46F2" w:rsidRPr="000D7293" w:rsidRDefault="00DA32F4" w:rsidP="000D7293">
      <w:pPr>
        <w:pStyle w:val="Ttulo2"/>
        <w:spacing w:before="840" w:after="360"/>
        <w:ind w:left="578" w:hanging="578"/>
        <w:rPr>
          <w:lang w:val="pt-PT"/>
        </w:rPr>
      </w:pPr>
      <w:r>
        <w:rPr>
          <w:lang w:val="pt-PT"/>
        </w:rPr>
        <w:t>Classes implementadas</w:t>
      </w:r>
    </w:p>
    <w:p w14:paraId="4A7A082E" w14:textId="0A47EE50" w:rsidR="00093933" w:rsidRDefault="00093933" w:rsidP="00093933">
      <w:pPr>
        <w:rPr>
          <w:lang w:val="pt-PT"/>
        </w:rPr>
      </w:pPr>
      <w:r>
        <w:rPr>
          <w:lang w:val="pt-PT"/>
        </w:rPr>
        <w:t xml:space="preserve">Para resolver este problema decidimos implementar </w:t>
      </w:r>
      <w:r w:rsidR="009601E5">
        <w:rPr>
          <w:lang w:val="pt-PT"/>
        </w:rPr>
        <w:t>3</w:t>
      </w:r>
      <w:r>
        <w:rPr>
          <w:lang w:val="pt-PT"/>
        </w:rPr>
        <w:t xml:space="preserve"> principais classes, a classe “Artistas”, a classe “</w:t>
      </w:r>
      <w:proofErr w:type="spellStart"/>
      <w:r>
        <w:rPr>
          <w:lang w:val="pt-PT"/>
        </w:rPr>
        <w:t>Albuns</w:t>
      </w:r>
      <w:proofErr w:type="spellEnd"/>
      <w:r>
        <w:rPr>
          <w:lang w:val="pt-PT"/>
        </w:rPr>
        <w:t>” e a Classe “Musicas”.</w:t>
      </w:r>
    </w:p>
    <w:p w14:paraId="59EC8ACF" w14:textId="77777777" w:rsidR="003D1248" w:rsidRDefault="003D1248" w:rsidP="000D7293">
      <w:pPr>
        <w:pStyle w:val="Corpodetexto"/>
        <w:rPr>
          <w:lang w:val="pt-PT"/>
        </w:rPr>
      </w:pPr>
    </w:p>
    <w:p w14:paraId="62960AC7" w14:textId="77777777" w:rsidR="003D1248" w:rsidRDefault="003D1248" w:rsidP="000D7293">
      <w:pPr>
        <w:pStyle w:val="Corpodetexto"/>
        <w:rPr>
          <w:lang w:val="pt-PT"/>
        </w:rPr>
      </w:pPr>
    </w:p>
    <w:p w14:paraId="31285D7E" w14:textId="77777777" w:rsidR="003D1248" w:rsidRPr="000D7293" w:rsidRDefault="003D1248" w:rsidP="000D7293">
      <w:pPr>
        <w:pStyle w:val="Corpodetexto"/>
        <w:rPr>
          <w:lang w:val="pt-PT"/>
        </w:rPr>
      </w:pPr>
    </w:p>
    <w:p w14:paraId="7DC1BECA" w14:textId="5B2944E2" w:rsidR="002F46F2" w:rsidRPr="003D1248" w:rsidRDefault="00093933" w:rsidP="003D1248">
      <w:pPr>
        <w:pStyle w:val="Ttulo3"/>
      </w:pPr>
      <w:r>
        <w:t>Objetivo das classes</w:t>
      </w:r>
    </w:p>
    <w:p w14:paraId="5B4CA673" w14:textId="13743FF4" w:rsidR="0081438E" w:rsidRDefault="00093933" w:rsidP="0081438E">
      <w:pPr>
        <w:pStyle w:val="Corpodetexto"/>
      </w:pPr>
      <w:r>
        <w:t>A</w:t>
      </w:r>
      <w:r w:rsidR="009D76C6">
        <w:t xml:space="preserve"> </w:t>
      </w:r>
      <w:proofErr w:type="spellStart"/>
      <w:r w:rsidR="009D76C6">
        <w:t>classe</w:t>
      </w:r>
      <w:proofErr w:type="spellEnd"/>
      <w:r w:rsidR="009D76C6">
        <w:t xml:space="preserve"> </w:t>
      </w:r>
      <w:proofErr w:type="spellStart"/>
      <w:r w:rsidR="009D76C6">
        <w:t>Artistas</w:t>
      </w:r>
      <w:proofErr w:type="spellEnd"/>
      <w:r w:rsidR="009D76C6">
        <w:t xml:space="preserve"> </w:t>
      </w:r>
      <w:proofErr w:type="spellStart"/>
      <w:r w:rsidR="009D76C6">
        <w:t>será</w:t>
      </w:r>
      <w:proofErr w:type="spellEnd"/>
      <w:r w:rsidR="009D76C6">
        <w:t xml:space="preserve"> </w:t>
      </w:r>
      <w:proofErr w:type="spellStart"/>
      <w:r w:rsidR="009D76C6">
        <w:t>composta</w:t>
      </w:r>
      <w:proofErr w:type="spellEnd"/>
      <w:r w:rsidR="009D76C6">
        <w:t xml:space="preserve"> por um array de </w:t>
      </w:r>
      <w:proofErr w:type="spellStart"/>
      <w:r w:rsidR="00535FC8">
        <w:t>Albuns</w:t>
      </w:r>
      <w:proofErr w:type="spellEnd"/>
      <w:r w:rsidR="00535FC8">
        <w:t xml:space="preserve">, e por ultimo a </w:t>
      </w:r>
      <w:proofErr w:type="spellStart"/>
      <w:r w:rsidR="00535FC8">
        <w:t>classe</w:t>
      </w:r>
      <w:proofErr w:type="spellEnd"/>
      <w:r w:rsidR="00535FC8">
        <w:t xml:space="preserve"> </w:t>
      </w:r>
      <w:proofErr w:type="spellStart"/>
      <w:r w:rsidR="00535FC8">
        <w:t>Albuns</w:t>
      </w:r>
      <w:proofErr w:type="spellEnd"/>
      <w:r w:rsidR="00535FC8">
        <w:t xml:space="preserve"> </w:t>
      </w:r>
      <w:proofErr w:type="spellStart"/>
      <w:r w:rsidR="00535FC8">
        <w:t>será</w:t>
      </w:r>
      <w:proofErr w:type="spellEnd"/>
      <w:r w:rsidR="00535FC8">
        <w:t xml:space="preserve"> </w:t>
      </w:r>
      <w:proofErr w:type="spellStart"/>
      <w:r w:rsidR="00535FC8">
        <w:t>composta</w:t>
      </w:r>
      <w:proofErr w:type="spellEnd"/>
      <w:r w:rsidR="00535FC8">
        <w:t xml:space="preserve"> por um array de </w:t>
      </w:r>
      <w:proofErr w:type="spellStart"/>
      <w:r w:rsidR="00535FC8">
        <w:t>albuns</w:t>
      </w:r>
      <w:proofErr w:type="spellEnd"/>
      <w:r w:rsidR="00535FC8">
        <w:t xml:space="preserve">, </w:t>
      </w:r>
      <w:proofErr w:type="spellStart"/>
      <w:r w:rsidR="00971CC6">
        <w:t>assim</w:t>
      </w:r>
      <w:proofErr w:type="spellEnd"/>
      <w:r w:rsidR="00971CC6">
        <w:t xml:space="preserve">, as </w:t>
      </w:r>
      <w:proofErr w:type="spellStart"/>
      <w:r w:rsidR="00971CC6">
        <w:t>músicas</w:t>
      </w:r>
      <w:proofErr w:type="spellEnd"/>
      <w:r w:rsidR="00971CC6">
        <w:t xml:space="preserve"> </w:t>
      </w:r>
      <w:proofErr w:type="spellStart"/>
      <w:r w:rsidR="00971CC6">
        <w:t>tem</w:t>
      </w:r>
      <w:proofErr w:type="spellEnd"/>
      <w:r w:rsidR="00971CC6">
        <w:t xml:space="preserve"> </w:t>
      </w:r>
      <w:proofErr w:type="spellStart"/>
      <w:r w:rsidR="00971CC6">
        <w:t>obrigatoriamente</w:t>
      </w:r>
      <w:proofErr w:type="spellEnd"/>
      <w:r w:rsidR="00971CC6">
        <w:t xml:space="preserve"> de </w:t>
      </w:r>
      <w:proofErr w:type="spellStart"/>
      <w:r w:rsidR="00971CC6">
        <w:t>estar</w:t>
      </w:r>
      <w:proofErr w:type="spellEnd"/>
      <w:r w:rsidR="00971CC6">
        <w:t xml:space="preserve"> </w:t>
      </w:r>
      <w:proofErr w:type="spellStart"/>
      <w:r w:rsidR="00971CC6">
        <w:t>ligadas</w:t>
      </w:r>
      <w:proofErr w:type="spellEnd"/>
      <w:r w:rsidR="00971CC6">
        <w:t xml:space="preserve"> a um album que por </w:t>
      </w:r>
      <w:proofErr w:type="spellStart"/>
      <w:r w:rsidR="00971CC6">
        <w:t>sua</w:t>
      </w:r>
      <w:proofErr w:type="spellEnd"/>
      <w:r w:rsidR="00971CC6">
        <w:t xml:space="preserve"> </w:t>
      </w:r>
      <w:proofErr w:type="spellStart"/>
      <w:r w:rsidR="00971CC6">
        <w:t>vez</w:t>
      </w:r>
      <w:proofErr w:type="spellEnd"/>
      <w:r w:rsidR="00971CC6">
        <w:t xml:space="preserve"> </w:t>
      </w:r>
      <w:proofErr w:type="spellStart"/>
      <w:r w:rsidR="00971CC6">
        <w:t>tem</w:t>
      </w:r>
      <w:proofErr w:type="spellEnd"/>
      <w:r w:rsidR="00971CC6">
        <w:t xml:space="preserve"> de </w:t>
      </w:r>
      <w:proofErr w:type="spellStart"/>
      <w:r w:rsidR="00971CC6">
        <w:t>estar</w:t>
      </w:r>
      <w:proofErr w:type="spellEnd"/>
      <w:r w:rsidR="00971CC6">
        <w:t xml:space="preserve"> </w:t>
      </w:r>
      <w:proofErr w:type="spellStart"/>
      <w:r w:rsidR="00971CC6">
        <w:t>ligado</w:t>
      </w:r>
      <w:proofErr w:type="spellEnd"/>
      <w:r w:rsidR="00971CC6">
        <w:t xml:space="preserve"> a um </w:t>
      </w:r>
      <w:proofErr w:type="spellStart"/>
      <w:r w:rsidR="00971CC6">
        <w:t>artista</w:t>
      </w:r>
      <w:proofErr w:type="spellEnd"/>
      <w:r w:rsidR="00971CC6">
        <w:t xml:space="preserve">, </w:t>
      </w:r>
      <w:proofErr w:type="spellStart"/>
      <w:r w:rsidR="00971CC6">
        <w:t>artista</w:t>
      </w:r>
      <w:proofErr w:type="spellEnd"/>
      <w:r w:rsidR="00971CC6">
        <w:t xml:space="preserve"> </w:t>
      </w:r>
      <w:proofErr w:type="spellStart"/>
      <w:r w:rsidR="00971CC6">
        <w:t>esse</w:t>
      </w:r>
      <w:proofErr w:type="spellEnd"/>
      <w:r w:rsidR="00971CC6">
        <w:t xml:space="preserve"> que </w:t>
      </w:r>
      <w:proofErr w:type="spellStart"/>
      <w:r w:rsidR="00971CC6">
        <w:t>tem</w:t>
      </w:r>
      <w:proofErr w:type="spellEnd"/>
      <w:r w:rsidR="00971CC6">
        <w:t xml:space="preserve"> de </w:t>
      </w:r>
      <w:proofErr w:type="spellStart"/>
      <w:r w:rsidR="00971CC6">
        <w:t>fazer</w:t>
      </w:r>
      <w:proofErr w:type="spellEnd"/>
      <w:r w:rsidR="00971CC6">
        <w:t xml:space="preserve"> </w:t>
      </w:r>
      <w:proofErr w:type="spellStart"/>
      <w:r w:rsidR="00971CC6">
        <w:t>parte</w:t>
      </w:r>
      <w:proofErr w:type="spellEnd"/>
      <w:r w:rsidR="00971CC6">
        <w:t xml:space="preserve"> da </w:t>
      </w:r>
      <w:proofErr w:type="spellStart"/>
      <w:r w:rsidR="00971CC6">
        <w:t>editora</w:t>
      </w:r>
      <w:proofErr w:type="spellEnd"/>
      <w:r w:rsidR="00971CC6">
        <w:t>.</w:t>
      </w:r>
    </w:p>
    <w:p w14:paraId="32AF727F" w14:textId="77777777" w:rsidR="003D1248" w:rsidRDefault="003D1248" w:rsidP="0081438E">
      <w:pPr>
        <w:pStyle w:val="Corpodetexto"/>
      </w:pPr>
    </w:p>
    <w:p w14:paraId="0FC84D67" w14:textId="77777777" w:rsidR="003D1248" w:rsidRDefault="003D1248" w:rsidP="0081438E">
      <w:pPr>
        <w:pStyle w:val="Corpodetexto"/>
      </w:pPr>
    </w:p>
    <w:p w14:paraId="124E250A" w14:textId="77777777" w:rsidR="003D1248" w:rsidRDefault="003D1248" w:rsidP="0081438E">
      <w:pPr>
        <w:pStyle w:val="Corpodetexto"/>
      </w:pPr>
    </w:p>
    <w:p w14:paraId="6C681365" w14:textId="77777777" w:rsidR="003D1248" w:rsidRDefault="003D1248" w:rsidP="0081438E">
      <w:pPr>
        <w:pStyle w:val="Corpodetexto"/>
      </w:pPr>
    </w:p>
    <w:p w14:paraId="6C259503" w14:textId="77777777" w:rsidR="003D1248" w:rsidRDefault="003D1248" w:rsidP="0081438E">
      <w:pPr>
        <w:pStyle w:val="Corpodetexto"/>
      </w:pPr>
    </w:p>
    <w:p w14:paraId="78D27F9C" w14:textId="77777777" w:rsidR="003D1248" w:rsidRDefault="003D1248" w:rsidP="0081438E">
      <w:pPr>
        <w:pStyle w:val="Corpodetexto"/>
      </w:pPr>
    </w:p>
    <w:p w14:paraId="54BDCEDB" w14:textId="0BBEC717" w:rsidR="0081438E" w:rsidRDefault="00971CC6" w:rsidP="003D1248">
      <w:pPr>
        <w:pStyle w:val="Ttulo3"/>
      </w:pPr>
      <w:r>
        <w:lastRenderedPageBreak/>
        <w:t>Diagrama de Classes</w:t>
      </w:r>
    </w:p>
    <w:p w14:paraId="4A6F4765" w14:textId="77777777" w:rsidR="002F46F2" w:rsidRDefault="002F46F2" w:rsidP="003D1DE0">
      <w:pPr>
        <w:pStyle w:val="Corpodetexto"/>
      </w:pPr>
    </w:p>
    <w:p w14:paraId="2B5596E9" w14:textId="77777777" w:rsidR="003D1DE0" w:rsidRDefault="003D1DE0" w:rsidP="003D1DE0">
      <w:pPr>
        <w:pStyle w:val="Corpodetexto"/>
      </w:pPr>
    </w:p>
    <w:p w14:paraId="30493A54" w14:textId="77777777" w:rsidR="003D1DE0" w:rsidRDefault="003D1DE0" w:rsidP="003D1DE0">
      <w:pPr>
        <w:pStyle w:val="Corpodetexto"/>
      </w:pPr>
    </w:p>
    <w:p w14:paraId="755B8C55" w14:textId="77777777" w:rsidR="003D1DE0" w:rsidRDefault="00D857A5" w:rsidP="003D1DE0">
      <w:pPr>
        <w:pStyle w:val="Corpodetexto"/>
      </w:pPr>
      <w:r>
        <w:rPr>
          <w:noProof/>
        </w:rPr>
        <w:drawing>
          <wp:inline distT="0" distB="0" distL="0" distR="0" wp14:anchorId="3A56698F" wp14:editId="42AD5F4A">
            <wp:extent cx="5471795" cy="362331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107" w14:textId="77777777" w:rsidR="00D857A5" w:rsidRDefault="00D857A5" w:rsidP="003D1DE0">
      <w:pPr>
        <w:pStyle w:val="Corpodetexto"/>
      </w:pPr>
    </w:p>
    <w:p w14:paraId="6A51C3C0" w14:textId="77777777" w:rsidR="00D857A5" w:rsidRDefault="00D857A5" w:rsidP="003D1DE0">
      <w:pPr>
        <w:pStyle w:val="Corpodetexto"/>
      </w:pPr>
    </w:p>
    <w:p w14:paraId="0ABB672E" w14:textId="4A0122FC" w:rsidR="00D857A5" w:rsidRPr="003D1DE0" w:rsidRDefault="00D857A5" w:rsidP="003D1DE0">
      <w:pPr>
        <w:pStyle w:val="Corpodetexto"/>
        <w:sectPr w:rsidR="00D857A5" w:rsidRPr="003D1DE0" w:rsidSect="003D124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3B7DD8F3" w14:textId="22CC751E" w:rsidR="00FA223E" w:rsidRPr="00FA223E" w:rsidRDefault="00FA223E" w:rsidP="00FA223E">
      <w:pPr>
        <w:jc w:val="left"/>
        <w:rPr>
          <w:rFonts w:asciiTheme="minorHAnsi" w:hAnsiTheme="minorHAnsi"/>
          <w:color w:val="17365D" w:themeColor="text2" w:themeShade="BF"/>
          <w:sz w:val="24"/>
          <w:szCs w:val="24"/>
          <w:lang w:val="pt-PT"/>
        </w:rPr>
      </w:pPr>
      <w:r w:rsidRPr="00BA0DD9">
        <w:rPr>
          <w:rFonts w:asciiTheme="minorHAnsi" w:hAnsiTheme="minorHAnsi"/>
          <w:b/>
          <w:bCs/>
          <w:color w:val="365F91" w:themeColor="accent1" w:themeShade="BF"/>
          <w:sz w:val="36"/>
          <w:szCs w:val="36"/>
          <w:lang w:val="pt-PT"/>
        </w:rPr>
        <w:lastRenderedPageBreak/>
        <w:t xml:space="preserve">2 – </w:t>
      </w:r>
      <w:proofErr w:type="spellStart"/>
      <w:r w:rsidRPr="00BA0DD9">
        <w:rPr>
          <w:rFonts w:asciiTheme="minorHAnsi" w:hAnsiTheme="minorHAnsi"/>
          <w:b/>
          <w:bCs/>
          <w:color w:val="365F91" w:themeColor="accent1" w:themeShade="BF"/>
          <w:sz w:val="36"/>
          <w:szCs w:val="36"/>
          <w:lang w:val="pt-PT"/>
        </w:rPr>
        <w:t>Collections</w:t>
      </w:r>
      <w:proofErr w:type="spellEnd"/>
      <w:r>
        <w:rPr>
          <w:rFonts w:asciiTheme="minorHAnsi" w:hAnsiTheme="minorHAnsi"/>
          <w:b/>
          <w:bCs/>
          <w:color w:val="17365D" w:themeColor="text2" w:themeShade="BF"/>
          <w:sz w:val="36"/>
          <w:szCs w:val="36"/>
          <w:lang w:val="pt-PT"/>
        </w:rPr>
        <w:br/>
      </w:r>
    </w:p>
    <w:p w14:paraId="14D08A79" w14:textId="1FC27835" w:rsidR="00C46D78" w:rsidRPr="00CD57D2" w:rsidRDefault="000E2B33" w:rsidP="00CD57D2">
      <w:pPr>
        <w:pStyle w:val="HTMLpr-formatado"/>
      </w:pPr>
      <w:r>
        <w:rPr>
          <w:rFonts w:asciiTheme="majorHAnsi" w:hAnsiTheme="majorHAnsi" w:cstheme="majorHAnsi"/>
          <w:sz w:val="24"/>
          <w:szCs w:val="24"/>
        </w:rPr>
        <w:t>A estrutura de dados que escolhemos para a impleme</w:t>
      </w:r>
      <w:r w:rsidR="00CD57D2">
        <w:rPr>
          <w:rFonts w:asciiTheme="majorHAnsi" w:hAnsiTheme="majorHAnsi" w:cstheme="majorHAnsi"/>
          <w:sz w:val="24"/>
          <w:szCs w:val="24"/>
        </w:rPr>
        <w:t>ntação deste problema foram as Listas, pertencentes à biblioteca “</w:t>
      </w:r>
      <w:proofErr w:type="spellStart"/>
      <w:r w:rsidR="00CD57D2" w:rsidRPr="00CD57D2">
        <w:t>System.Collections.Generic</w:t>
      </w:r>
      <w:proofErr w:type="spellEnd"/>
      <w:r w:rsidR="00CD57D2">
        <w:rPr>
          <w:rFonts w:asciiTheme="majorHAnsi" w:hAnsiTheme="majorHAnsi" w:cstheme="majorHAnsi"/>
          <w:sz w:val="24"/>
          <w:szCs w:val="24"/>
        </w:rPr>
        <w:t>” pois foi a que achamos mais simples</w:t>
      </w:r>
      <w:r w:rsidR="00167A9A">
        <w:rPr>
          <w:rFonts w:asciiTheme="majorHAnsi" w:hAnsiTheme="majorHAnsi" w:cstheme="majorHAnsi"/>
          <w:sz w:val="24"/>
          <w:szCs w:val="24"/>
        </w:rPr>
        <w:t xml:space="preserve"> e a que melhor se adequava à nossa proposta de resolução. Assim no programa existem </w:t>
      </w:r>
      <w:r w:rsidR="00C115A5">
        <w:rPr>
          <w:rFonts w:asciiTheme="majorHAnsi" w:hAnsiTheme="majorHAnsi" w:cstheme="majorHAnsi"/>
          <w:sz w:val="24"/>
          <w:szCs w:val="24"/>
        </w:rPr>
        <w:t>3 listas, uma de artistas, uma de álbuns e uma de musicas.</w:t>
      </w:r>
    </w:p>
    <w:p w14:paraId="18256B50" w14:textId="0A8A51EE" w:rsidR="00C46D78" w:rsidRDefault="00C46D78" w:rsidP="00C46D78">
      <w:pPr>
        <w:pStyle w:val="Itens04"/>
        <w:ind w:left="0" w:firstLine="0"/>
        <w:rPr>
          <w:lang w:val="pt-PT"/>
        </w:rPr>
      </w:pPr>
    </w:p>
    <w:p w14:paraId="6E92905C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77777777" w:rsidR="003A5CCC" w:rsidRPr="003A5CCC" w:rsidRDefault="003A5CCC" w:rsidP="003A5CCC">
      <w:pPr>
        <w:rPr>
          <w:lang w:val="pt-PT"/>
        </w:rPr>
      </w:pPr>
    </w:p>
    <w:p w14:paraId="6C8947E5" w14:textId="77777777" w:rsidR="003A5CCC" w:rsidRPr="003A5CCC" w:rsidRDefault="003A5CCC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7B91163" w14:textId="435C59BF"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00A00">
          <w:headerReference w:type="even" r:id="rId20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1F76DB10" w14:textId="271486AA" w:rsidR="006F171C" w:rsidRDefault="00570484" w:rsidP="00C46D78">
      <w:pPr>
        <w:pStyle w:val="Itens04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</w:pPr>
      <w:r>
        <w:rPr>
          <w:rFonts w:asciiTheme="minorHAnsi" w:hAnsiTheme="minorHAnsi" w:cstheme="majorHAnsi"/>
          <w:b/>
          <w:bCs/>
          <w:color w:val="365F91" w:themeColor="accent1" w:themeShade="BF"/>
          <w:sz w:val="36"/>
          <w:szCs w:val="36"/>
          <w:lang w:val="pt-PT"/>
        </w:rPr>
        <w:lastRenderedPageBreak/>
        <w:t>3 – Métodos</w:t>
      </w:r>
      <w:r>
        <w:rPr>
          <w:rFonts w:asciiTheme="minorHAnsi" w:hAnsiTheme="minorHAnsi" w:cstheme="majorHAnsi"/>
          <w:b/>
          <w:bCs/>
          <w:color w:val="365F91" w:themeColor="accent1" w:themeShade="BF"/>
          <w:sz w:val="36"/>
          <w:szCs w:val="36"/>
          <w:lang w:val="pt-PT"/>
        </w:rPr>
        <w:br/>
      </w:r>
      <w:r w:rsidR="00913AB8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Em todas as classes existem </w:t>
      </w:r>
      <w:r w:rsidR="00767991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4</w:t>
      </w:r>
      <w:r w:rsidR="00913AB8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principais métodos</w:t>
      </w:r>
      <w:r w:rsidR="00F6566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, um</w:t>
      </w:r>
      <w:r w:rsidR="00FB0504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que serve para</w:t>
      </w:r>
      <w:r w:rsidR="00767991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descobrir a posição de cada objeto na lista, um para saber se determinado objeto existe na lista, </w:t>
      </w:r>
      <w:r w:rsidR="001C33F6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um para adicionar objetos à respetiva lista e outro para os remover</w:t>
      </w:r>
      <w:r w:rsidR="00FB0504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</w:t>
      </w:r>
      <w:r w:rsidR="001C33F6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da</w:t>
      </w:r>
      <w:r w:rsidR="00FB0504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lista.</w:t>
      </w:r>
      <w:r w:rsidR="00FB0504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671AA1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Existe depois </w:t>
      </w:r>
      <w:r w:rsidR="00EC485A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uns métodos extra, nomeadamente um que associa álbuns a artistas (na classe artista) e musicas aos álbuns (na classe álbuns).</w:t>
      </w:r>
      <w:r w:rsidR="00EC485A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5E60A9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  <w:t>Imagem 1: Devolve a posição do objeto na lista</w:t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(</w:t>
      </w:r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Também existe nas classes álbuns e musicas, chamando-se “</w:t>
      </w:r>
      <w:proofErr w:type="spellStart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ObterAlbumIndex</w:t>
      </w:r>
      <w:proofErr w:type="spellEnd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 e “</w:t>
      </w:r>
      <w:proofErr w:type="spellStart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ObterMusicaIndex</w:t>
      </w:r>
      <w:proofErr w:type="spellEnd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 respetivamente</w:t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)</w:t>
      </w:r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.</w:t>
      </w:r>
      <w:r w:rsidR="005E60A9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5E60A9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4DAA620B" wp14:editId="5F8A856A">
            <wp:extent cx="5471795" cy="2332355"/>
            <wp:effectExtent l="0" t="0" r="0" b="0"/>
            <wp:docPr id="2" name="Imagem 2" descr="Uma imagem com sentado, portátil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ter index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504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5E60A9">
        <w:rPr>
          <w:rFonts w:asciiTheme="majorHAnsi" w:hAnsiTheme="majorHAnsi" w:cstheme="majorHAnsi"/>
          <w:b/>
          <w:bCs/>
          <w:color w:val="365F91" w:themeColor="accent1" w:themeShade="BF"/>
          <w:sz w:val="36"/>
          <w:szCs w:val="36"/>
          <w:lang w:val="pt-PT"/>
        </w:rPr>
        <w:br/>
      </w:r>
      <w:r w:rsidR="00225146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Imagem 2: Devolve um booleano</w:t>
      </w:r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, </w:t>
      </w:r>
      <w:proofErr w:type="spellStart"/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true</w:t>
      </w:r>
      <w:proofErr w:type="spellEnd"/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se existir o artista, false se não existir</w:t>
      </w:r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(também existe nas classes álbuns e musicas, chamando-se “</w:t>
      </w:r>
      <w:proofErr w:type="spellStart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ExisteAlbum</w:t>
      </w:r>
      <w:proofErr w:type="spellEnd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 e “</w:t>
      </w:r>
      <w:proofErr w:type="spellStart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ExisteMusica</w:t>
      </w:r>
      <w:proofErr w:type="spellEnd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” </w:t>
      </w:r>
      <w:proofErr w:type="spellStart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repetivamente</w:t>
      </w:r>
      <w:proofErr w:type="spellEnd"/>
      <w:r w:rsidR="005B438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)</w:t>
      </w:r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.</w:t>
      </w:r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BE13DF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2F00C325" wp14:editId="1E603E55">
            <wp:extent cx="5380186" cy="30863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iste artist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BE13DF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</w:p>
    <w:p w14:paraId="0B7814F0" w14:textId="77777777" w:rsidR="006F171C" w:rsidRDefault="006F171C" w:rsidP="00C46D78">
      <w:pPr>
        <w:pStyle w:val="Itens04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</w:pPr>
    </w:p>
    <w:p w14:paraId="3C79D497" w14:textId="2DB69CD2" w:rsidR="005E60A9" w:rsidRPr="00225146" w:rsidRDefault="00BE13DF" w:rsidP="00C46D78">
      <w:pPr>
        <w:pStyle w:val="Itens04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Imagem 3: Adiciona um artista à lista </w:t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c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aso ainda não exista nenhum com o nome lido</w:t>
      </w:r>
      <w:r w:rsidR="008E73F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(também existe nas classes álbuns e musicas, chamando-se </w:t>
      </w:r>
      <w:r w:rsidR="009D2032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“</w:t>
      </w:r>
      <w:proofErr w:type="spellStart"/>
      <w:r w:rsidR="008E73F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RegistarAlbum</w:t>
      </w:r>
      <w:proofErr w:type="spellEnd"/>
      <w:r w:rsidR="009D2032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</w:t>
      </w:r>
      <w:r w:rsidR="008E73F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</w:t>
      </w:r>
      <w:r w:rsidR="009D2032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e “</w:t>
      </w:r>
      <w:proofErr w:type="spellStart"/>
      <w:r w:rsidR="009D2032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RegistarMusica</w:t>
      </w:r>
      <w:proofErr w:type="spellEnd"/>
      <w:r w:rsidR="00343EB1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 respetivamente</w:t>
      </w:r>
      <w:r w:rsidR="008E73F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)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.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64B42C0F" wp14:editId="7153FC95">
            <wp:extent cx="5471795" cy="3028315"/>
            <wp:effectExtent l="0" t="0" r="0" b="635"/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a artist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  <w:t>Imagem 4:Remove um artista da lista, caso exista um artista com o nome lido</w:t>
      </w:r>
      <w:r w:rsidR="00343EB1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</w:t>
      </w:r>
      <w:r w:rsidR="00EB0F4B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(também existe nas classes álbuns e musicas, chamando-se “</w:t>
      </w:r>
      <w:proofErr w:type="spellStart"/>
      <w:r w:rsidR="00EB0F4B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RemoverAlbum</w:t>
      </w:r>
      <w:proofErr w:type="spellEnd"/>
      <w:r w:rsidR="00EB0F4B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 e “</w:t>
      </w:r>
      <w:proofErr w:type="spellStart"/>
      <w:r w:rsidR="00EB0F4B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RemoverMusica</w:t>
      </w:r>
      <w:proofErr w:type="spellEnd"/>
      <w:r w:rsidR="00EB0F4B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</w:t>
      </w:r>
      <w:r w:rsidR="004E095A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, respetivamente)</w:t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.</w:t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6F171C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1E58AEE7" wp14:editId="0BF5E965">
            <wp:extent cx="4792980" cy="3312995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r artist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3603" cy="33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4E095A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lastRenderedPageBreak/>
        <w:t>Imagem 5:</w:t>
      </w:r>
      <w:r w:rsidR="00832D93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Permite atribuir um álbum anteriormente criado a um artista também anteriormente criado (na classe artista</w:t>
      </w:r>
      <w:r w:rsidR="00501535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s</w:t>
      </w:r>
      <w:r w:rsidR="00832D93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) e uma musica anteriormente criada a um álbum também anteriormente criado (na classe álbu</w:t>
      </w:r>
      <w:r w:rsidR="00501535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ns</w:t>
      </w:r>
      <w:r w:rsidR="00BE24A7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 xml:space="preserve"> chama-se “</w:t>
      </w:r>
      <w:proofErr w:type="spellStart"/>
      <w:r w:rsidR="00BE24A7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AtribuirMusica</w:t>
      </w:r>
      <w:proofErr w:type="spellEnd"/>
      <w:r w:rsidR="00BE24A7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”</w:t>
      </w:r>
      <w:r w:rsidR="00832D93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)</w:t>
      </w:r>
      <w:r w:rsidR="003C0908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t>.</w:t>
      </w:r>
      <w:r w:rsidR="003C0908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364B71">
        <w:rPr>
          <w:rFonts w:asciiTheme="majorHAnsi" w:hAnsiTheme="majorHAnsi" w:cstheme="majorHAnsi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7B317004" wp14:editId="1EC830C0">
            <wp:extent cx="5471795" cy="3067050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ribuir artist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310ACE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  <w:r w:rsidR="006F171C">
        <w:rPr>
          <w:rFonts w:asciiTheme="majorHAnsi" w:hAnsiTheme="majorHAnsi" w:cstheme="majorHAnsi"/>
          <w:color w:val="000000" w:themeColor="text1"/>
          <w:sz w:val="24"/>
          <w:szCs w:val="24"/>
          <w:lang w:val="pt-PT"/>
        </w:rPr>
        <w:br/>
      </w:r>
    </w:p>
    <w:p w14:paraId="0A5D3B2D" w14:textId="38FF0E97" w:rsidR="00E00A00" w:rsidRDefault="00E00A00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068D476" w14:textId="77777777" w:rsidR="00E00A00" w:rsidRDefault="00E00A00" w:rsidP="00C46D78">
      <w:pPr>
        <w:pStyle w:val="Itens04"/>
        <w:ind w:left="0" w:firstLine="0"/>
        <w:rPr>
          <w:lang w:val="pt-PT"/>
        </w:rPr>
      </w:pPr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12D7D137" w14:textId="49940DF0" w:rsidR="00C46D78" w:rsidRDefault="00C46D78" w:rsidP="00E00A00">
      <w:pPr>
        <w:pStyle w:val="Ttulo1"/>
      </w:pPr>
      <w:bookmarkStart w:id="0" w:name="_Toc285453409"/>
      <w:r>
        <w:lastRenderedPageBreak/>
        <w:t>&lt;Conclusão ... &gt;</w:t>
      </w:r>
      <w:bookmarkEnd w:id="0"/>
    </w:p>
    <w:p w14:paraId="671949FD" w14:textId="79B55528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</w:t>
      </w:r>
      <w:r w:rsidRPr="000D7293">
        <w:rPr>
          <w:lang w:val="pt-PT"/>
        </w:rPr>
        <w:t>A formatação deve ser consistente ao longo de todo o documento. Uma das formas de manter a formatação consistente é recorrer a estilos para formatar os principais formatos utilizados</w:t>
      </w:r>
      <w:r>
        <w:rPr>
          <w:lang w:val="pt-PT"/>
        </w:rPr>
        <w:t>.&gt;</w:t>
      </w:r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77777777" w:rsidR="0081438E" w:rsidRDefault="0081438E">
      <w:pPr>
        <w:rPr>
          <w:lang w:val="pt-PT"/>
        </w:r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1" w:name="_Toc285453410"/>
      <w:r>
        <w:lastRenderedPageBreak/>
        <w:t>Bibliografia</w:t>
      </w:r>
      <w:bookmarkEnd w:id="1"/>
    </w:p>
    <w:p w14:paraId="2BE7D501" w14:textId="77777777" w:rsidR="006A0F1E" w:rsidRDefault="0081438E">
      <w:pPr>
        <w:rPr>
          <w:lang w:val="pt-PT"/>
        </w:rPr>
      </w:pPr>
      <w:r>
        <w:rPr>
          <w:lang w:val="pt-PT"/>
        </w:rPr>
        <w:t>&lt;</w:t>
      </w:r>
      <w:r w:rsidR="002F46F2" w:rsidRPr="000D7293">
        <w:rPr>
          <w:lang w:val="pt-PT"/>
        </w:rPr>
        <w:t xml:space="preserve">Não esqueça de incluir </w:t>
      </w:r>
      <w:r w:rsidR="006A0F1E">
        <w:rPr>
          <w:lang w:val="pt-PT"/>
        </w:rPr>
        <w:t>a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b</w:t>
      </w:r>
      <w:r w:rsidR="002F46F2" w:rsidRPr="000D7293">
        <w:rPr>
          <w:lang w:val="pt-PT"/>
        </w:rPr>
        <w:t>ibliografia</w:t>
      </w:r>
      <w:r w:rsidR="006A0F1E">
        <w:rPr>
          <w:lang w:val="pt-PT"/>
        </w:rPr>
        <w:t xml:space="preserve"> neste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ponto, a qual deverá seguir o formato APA.</w:t>
      </w:r>
    </w:p>
    <w:p w14:paraId="15BEE9AF" w14:textId="11ABE4EE" w:rsidR="002F46F2" w:rsidRPr="000D7293" w:rsidRDefault="006A0F1E">
      <w:pPr>
        <w:rPr>
          <w:lang w:val="pt-PT"/>
        </w:rPr>
      </w:pPr>
      <w:r>
        <w:rPr>
          <w:lang w:val="pt-PT"/>
        </w:rPr>
        <w:t>O título da bibliografia e dos anexos é formatado de forma semelhante ao capítulos de texto, mas sem numeração. Deve ser inserida</w:t>
      </w:r>
      <w:r w:rsidRPr="000D7293">
        <w:rPr>
          <w:lang w:val="pt-PT"/>
        </w:rPr>
        <w:t xml:space="preserve"> uma quebra de secção “página ímpar”</w:t>
      </w:r>
      <w:r>
        <w:rPr>
          <w:lang w:val="pt-PT"/>
        </w:rPr>
        <w:t xml:space="preserve"> antes do título, tal como se apresenta no modelo</w:t>
      </w:r>
      <w:r w:rsidRPr="000D7293">
        <w:rPr>
          <w:lang w:val="pt-PT"/>
        </w:rPr>
        <w:t>.</w:t>
      </w:r>
      <w:r w:rsidR="0081438E">
        <w:rPr>
          <w:lang w:val="pt-PT"/>
        </w:rPr>
        <w:t>&gt;</w:t>
      </w:r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2" w:name="_Toc285453411"/>
      <w:r>
        <w:lastRenderedPageBreak/>
        <w:t>Anexos</w:t>
      </w:r>
      <w:bookmarkEnd w:id="2"/>
    </w:p>
    <w:p w14:paraId="6400039B" w14:textId="77777777" w:rsidR="002F46F2" w:rsidRPr="000D7293" w:rsidRDefault="002F46F2">
      <w:pPr>
        <w:rPr>
          <w:lang w:val="pt-PT"/>
        </w:rPr>
      </w:pPr>
    </w:p>
    <w:p w14:paraId="6F972D3E" w14:textId="74C9A261" w:rsidR="002F46F2" w:rsidRDefault="00C46D78">
      <w:pPr>
        <w:pStyle w:val="TableofFigures1"/>
        <w:rPr>
          <w:lang w:val="pt-PT"/>
        </w:rPr>
      </w:pPr>
      <w:r>
        <w:rPr>
          <w:lang w:val="pt-PT"/>
        </w:rPr>
        <w:t>&lt;Incluir aqui os anexos necessários&gt;</w:t>
      </w: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C9D8" w14:textId="77777777" w:rsidR="00EE7D41" w:rsidRDefault="00EE7D41">
      <w:pPr>
        <w:spacing w:line="240" w:lineRule="auto"/>
      </w:pPr>
      <w:r>
        <w:separator/>
      </w:r>
    </w:p>
  </w:endnote>
  <w:endnote w:type="continuationSeparator" w:id="0">
    <w:p w14:paraId="01677206" w14:textId="77777777" w:rsidR="00EE7D41" w:rsidRDefault="00EE7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3993E2CB" w:rsidR="003D1248" w:rsidRPr="00E00A00" w:rsidRDefault="003D1248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3665F66B" w:rsidR="003D1248" w:rsidRPr="00E00A00" w:rsidRDefault="00E00A00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 w:rsidRPr="00E00A00">
      <w:rPr>
        <w:color w:val="17365D"/>
        <w:sz w:val="20"/>
        <w:lang w:val="pt-PT"/>
      </w:rPr>
      <w:t>&lt;Nome do projeto/estágio&gt;</w:t>
    </w:r>
    <w:r w:rsidRPr="00E00A00">
      <w:rPr>
        <w:color w:val="17365D"/>
        <w:sz w:val="20"/>
        <w:lang w:val="pt-PT"/>
      </w:rPr>
      <w:tab/>
      <w:t xml:space="preserve">— </w:t>
    </w: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F80B0" w14:textId="77777777" w:rsidR="00EE7D41" w:rsidRDefault="00EE7D41">
      <w:pPr>
        <w:spacing w:line="240" w:lineRule="auto"/>
      </w:pPr>
      <w:r>
        <w:separator/>
      </w:r>
    </w:p>
  </w:footnote>
  <w:footnote w:type="continuationSeparator" w:id="0">
    <w:p w14:paraId="49AF547F" w14:textId="77777777" w:rsidR="00EE7D41" w:rsidRDefault="00EE7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7720C7A4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D857A5">
      <w:rPr>
        <w:color w:val="17365D"/>
        <w:sz w:val="20"/>
        <w:lang w:val="pt-PT"/>
      </w:rPr>
      <w:t>Rui Costa, Helder Sá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1F56A55" w:rsidR="003D1248" w:rsidRPr="00E00A00" w:rsidRDefault="003D1248" w:rsidP="00D857A5">
    <w:pPr>
      <w:rPr>
        <w:color w:val="17365D"/>
        <w:sz w:val="20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5A33"/>
    <w:rsid w:val="0002726E"/>
    <w:rsid w:val="00086FA5"/>
    <w:rsid w:val="00093933"/>
    <w:rsid w:val="000B388A"/>
    <w:rsid w:val="000D7293"/>
    <w:rsid w:val="000E2B33"/>
    <w:rsid w:val="00125020"/>
    <w:rsid w:val="001574DF"/>
    <w:rsid w:val="00167A9A"/>
    <w:rsid w:val="001C33F6"/>
    <w:rsid w:val="00225146"/>
    <w:rsid w:val="00226ED8"/>
    <w:rsid w:val="002306E8"/>
    <w:rsid w:val="002766B4"/>
    <w:rsid w:val="002852D4"/>
    <w:rsid w:val="00285501"/>
    <w:rsid w:val="002C55AC"/>
    <w:rsid w:val="002F46F2"/>
    <w:rsid w:val="00310ACE"/>
    <w:rsid w:val="00343EB1"/>
    <w:rsid w:val="00364B71"/>
    <w:rsid w:val="003A170E"/>
    <w:rsid w:val="003A5CCC"/>
    <w:rsid w:val="003C0908"/>
    <w:rsid w:val="003D1248"/>
    <w:rsid w:val="003D1DE0"/>
    <w:rsid w:val="0042106B"/>
    <w:rsid w:val="00435407"/>
    <w:rsid w:val="00455E30"/>
    <w:rsid w:val="004E095A"/>
    <w:rsid w:val="00500B98"/>
    <w:rsid w:val="00501535"/>
    <w:rsid w:val="00535585"/>
    <w:rsid w:val="00535FC8"/>
    <w:rsid w:val="00570484"/>
    <w:rsid w:val="005A236D"/>
    <w:rsid w:val="005B438C"/>
    <w:rsid w:val="005E60A9"/>
    <w:rsid w:val="00623550"/>
    <w:rsid w:val="00671AA1"/>
    <w:rsid w:val="006A0F1E"/>
    <w:rsid w:val="006B2DE1"/>
    <w:rsid w:val="006F171C"/>
    <w:rsid w:val="006F1F47"/>
    <w:rsid w:val="00721CB1"/>
    <w:rsid w:val="00767991"/>
    <w:rsid w:val="007A251A"/>
    <w:rsid w:val="007C54FF"/>
    <w:rsid w:val="007C7F01"/>
    <w:rsid w:val="007F3AF7"/>
    <w:rsid w:val="0081438E"/>
    <w:rsid w:val="00832D93"/>
    <w:rsid w:val="00835CF6"/>
    <w:rsid w:val="00895DED"/>
    <w:rsid w:val="008A312A"/>
    <w:rsid w:val="008B20AE"/>
    <w:rsid w:val="008E73FE"/>
    <w:rsid w:val="00913AB8"/>
    <w:rsid w:val="009601E5"/>
    <w:rsid w:val="00971CC6"/>
    <w:rsid w:val="009774CA"/>
    <w:rsid w:val="009866AC"/>
    <w:rsid w:val="009D2032"/>
    <w:rsid w:val="009D76C6"/>
    <w:rsid w:val="009E00C5"/>
    <w:rsid w:val="00A03F3D"/>
    <w:rsid w:val="00A357DF"/>
    <w:rsid w:val="00A43E91"/>
    <w:rsid w:val="00A67F51"/>
    <w:rsid w:val="00A83F79"/>
    <w:rsid w:val="00AA4FC6"/>
    <w:rsid w:val="00B537E7"/>
    <w:rsid w:val="00BA0DD9"/>
    <w:rsid w:val="00BB3DFA"/>
    <w:rsid w:val="00BE13DF"/>
    <w:rsid w:val="00BE24A7"/>
    <w:rsid w:val="00C115A5"/>
    <w:rsid w:val="00C46D78"/>
    <w:rsid w:val="00CD57D2"/>
    <w:rsid w:val="00D1566B"/>
    <w:rsid w:val="00D16BFC"/>
    <w:rsid w:val="00D705A4"/>
    <w:rsid w:val="00D857A5"/>
    <w:rsid w:val="00DA32F4"/>
    <w:rsid w:val="00DF6118"/>
    <w:rsid w:val="00E00A00"/>
    <w:rsid w:val="00E10CCD"/>
    <w:rsid w:val="00E604C6"/>
    <w:rsid w:val="00EB0F4B"/>
    <w:rsid w:val="00EC485A"/>
    <w:rsid w:val="00EE7D41"/>
    <w:rsid w:val="00EF135F"/>
    <w:rsid w:val="00EF743E"/>
    <w:rsid w:val="00F51287"/>
    <w:rsid w:val="00F6566F"/>
    <w:rsid w:val="00FA223E"/>
    <w:rsid w:val="00F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CD5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pt-PT" w:eastAsia="pt-PT" w:bidi="ar-SA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D57D2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CD5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CE1E1-7090-4833-9F8B-B3B8ABCA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3685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Rui Costa</cp:lastModifiedBy>
  <cp:revision>86</cp:revision>
  <cp:lastPrinted>1901-01-01T00:36:00Z</cp:lastPrinted>
  <dcterms:created xsi:type="dcterms:W3CDTF">2013-11-06T10:49:00Z</dcterms:created>
  <dcterms:modified xsi:type="dcterms:W3CDTF">2020-05-12T17:58:00Z</dcterms:modified>
</cp:coreProperties>
</file>